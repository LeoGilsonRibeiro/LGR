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7BA4" w14:textId="50137B63" w:rsidR="001411BA" w:rsidRPr="007C3FB5" w:rsidRDefault="001411BA" w:rsidP="007C3FB5"/>
    <w:sectPr w:rsidR="001411BA" w:rsidRPr="007C3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BD31A" w14:textId="77777777" w:rsidR="00C061F2" w:rsidRDefault="00C061F2" w:rsidP="005116BA">
      <w:pPr>
        <w:spacing w:line="240" w:lineRule="auto"/>
      </w:pPr>
      <w:r>
        <w:separator/>
      </w:r>
    </w:p>
  </w:endnote>
  <w:endnote w:type="continuationSeparator" w:id="0">
    <w:p w14:paraId="4940F57E" w14:textId="77777777" w:rsidR="00C061F2" w:rsidRDefault="00C061F2" w:rsidP="00511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2F34" w14:textId="77777777" w:rsidR="00C061F2" w:rsidRDefault="00C061F2" w:rsidP="005116BA">
      <w:pPr>
        <w:spacing w:line="240" w:lineRule="auto"/>
      </w:pPr>
      <w:r>
        <w:separator/>
      </w:r>
    </w:p>
  </w:footnote>
  <w:footnote w:type="continuationSeparator" w:id="0">
    <w:p w14:paraId="6C0CB721" w14:textId="77777777" w:rsidR="00C061F2" w:rsidRDefault="00C061F2" w:rsidP="005116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8AB9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3CBD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628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D8F2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22BB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907E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802B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2AA3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3C5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AAAD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00000003"/>
    <w:lvl w:ilvl="0" w:tplc="000000C9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5"/>
    <w:multiLevelType w:val="hybridMultilevel"/>
    <w:tmpl w:val="00000005"/>
    <w:lvl w:ilvl="0" w:tplc="00000191">
      <w:start w:val="3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6"/>
    <w:multiLevelType w:val="hybridMultilevel"/>
    <w:tmpl w:val="00000006"/>
    <w:lvl w:ilvl="0" w:tplc="000001F5">
      <w:start w:val="5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07"/>
    <w:multiLevelType w:val="hybridMultilevel"/>
    <w:tmpl w:val="00000007"/>
    <w:lvl w:ilvl="0" w:tplc="00000259">
      <w:start w:val="6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9424B8D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7D03B3E"/>
    <w:multiLevelType w:val="multilevel"/>
    <w:tmpl w:val="0C5A3474"/>
    <w:styleLink w:val="CurrentList2"/>
    <w:lvl w:ilvl="0">
      <w:start w:val="1"/>
      <w:numFmt w:val="upperRoman"/>
      <w:lvlText w:val="%1."/>
      <w:lvlJc w:val="right"/>
      <w:pPr>
        <w:ind w:left="1429" w:hanging="18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B387513"/>
    <w:multiLevelType w:val="hybridMultilevel"/>
    <w:tmpl w:val="972E50FA"/>
    <w:lvl w:ilvl="0" w:tplc="8BEA1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0733AB"/>
    <w:multiLevelType w:val="hybridMultilevel"/>
    <w:tmpl w:val="DDFE0502"/>
    <w:lvl w:ilvl="0" w:tplc="A4EA2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C35D4E"/>
    <w:multiLevelType w:val="hybridMultilevel"/>
    <w:tmpl w:val="920083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262919"/>
    <w:multiLevelType w:val="hybridMultilevel"/>
    <w:tmpl w:val="A53443EE"/>
    <w:lvl w:ilvl="0" w:tplc="AA4801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0F1BF6"/>
    <w:multiLevelType w:val="hybridMultilevel"/>
    <w:tmpl w:val="63A67508"/>
    <w:lvl w:ilvl="0" w:tplc="F92EF5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426AF9"/>
    <w:multiLevelType w:val="hybridMultilevel"/>
    <w:tmpl w:val="233C3122"/>
    <w:lvl w:ilvl="0" w:tplc="775A4C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FD90F9F"/>
    <w:multiLevelType w:val="hybridMultilevel"/>
    <w:tmpl w:val="6E7617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81322"/>
    <w:multiLevelType w:val="hybridMultilevel"/>
    <w:tmpl w:val="518E0B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E7E99"/>
    <w:multiLevelType w:val="hybridMultilevel"/>
    <w:tmpl w:val="22D83D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4499F"/>
    <w:multiLevelType w:val="hybridMultilevel"/>
    <w:tmpl w:val="E2CA23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C1446"/>
    <w:multiLevelType w:val="hybridMultilevel"/>
    <w:tmpl w:val="FA1C90A8"/>
    <w:lvl w:ilvl="0" w:tplc="F8C67414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EE1BE5"/>
    <w:multiLevelType w:val="hybridMultilevel"/>
    <w:tmpl w:val="0C5A3474"/>
    <w:lvl w:ilvl="0" w:tplc="A0D6D0B8">
      <w:start w:val="1"/>
      <w:numFmt w:val="upperRoman"/>
      <w:lvlText w:val="%1."/>
      <w:lvlJc w:val="right"/>
      <w:pPr>
        <w:ind w:left="1429" w:hanging="18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169128C"/>
    <w:multiLevelType w:val="hybridMultilevel"/>
    <w:tmpl w:val="2CD6827E"/>
    <w:lvl w:ilvl="0" w:tplc="1248CE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35A07"/>
    <w:multiLevelType w:val="hybridMultilevel"/>
    <w:tmpl w:val="E7E043D8"/>
    <w:lvl w:ilvl="0" w:tplc="1C2ACDF8">
      <w:start w:val="1"/>
      <w:numFmt w:val="decimal"/>
      <w:pStyle w:val="Heading2"/>
      <w:lvlText w:val="%1."/>
      <w:lvlJc w:val="left"/>
      <w:pPr>
        <w:ind w:left="1969" w:hanging="360"/>
      </w:pPr>
    </w:lvl>
    <w:lvl w:ilvl="1" w:tplc="04090019" w:tentative="1">
      <w:start w:val="1"/>
      <w:numFmt w:val="lowerLetter"/>
      <w:lvlText w:val="%2."/>
      <w:lvlJc w:val="left"/>
      <w:pPr>
        <w:ind w:left="2689" w:hanging="360"/>
      </w:pPr>
    </w:lvl>
    <w:lvl w:ilvl="2" w:tplc="0409001B" w:tentative="1">
      <w:start w:val="1"/>
      <w:numFmt w:val="lowerRoman"/>
      <w:lvlText w:val="%3."/>
      <w:lvlJc w:val="right"/>
      <w:pPr>
        <w:ind w:left="3409" w:hanging="180"/>
      </w:pPr>
    </w:lvl>
    <w:lvl w:ilvl="3" w:tplc="0409000F" w:tentative="1">
      <w:start w:val="1"/>
      <w:numFmt w:val="decimal"/>
      <w:lvlText w:val="%4."/>
      <w:lvlJc w:val="left"/>
      <w:pPr>
        <w:ind w:left="4129" w:hanging="360"/>
      </w:pPr>
    </w:lvl>
    <w:lvl w:ilvl="4" w:tplc="04090019" w:tentative="1">
      <w:start w:val="1"/>
      <w:numFmt w:val="lowerLetter"/>
      <w:lvlText w:val="%5."/>
      <w:lvlJc w:val="left"/>
      <w:pPr>
        <w:ind w:left="4849" w:hanging="360"/>
      </w:pPr>
    </w:lvl>
    <w:lvl w:ilvl="5" w:tplc="0409001B" w:tentative="1">
      <w:start w:val="1"/>
      <w:numFmt w:val="lowerRoman"/>
      <w:lvlText w:val="%6."/>
      <w:lvlJc w:val="right"/>
      <w:pPr>
        <w:ind w:left="5569" w:hanging="180"/>
      </w:pPr>
    </w:lvl>
    <w:lvl w:ilvl="6" w:tplc="0409000F" w:tentative="1">
      <w:start w:val="1"/>
      <w:numFmt w:val="decimal"/>
      <w:lvlText w:val="%7."/>
      <w:lvlJc w:val="left"/>
      <w:pPr>
        <w:ind w:left="6289" w:hanging="360"/>
      </w:pPr>
    </w:lvl>
    <w:lvl w:ilvl="7" w:tplc="04090019" w:tentative="1">
      <w:start w:val="1"/>
      <w:numFmt w:val="lowerLetter"/>
      <w:lvlText w:val="%8."/>
      <w:lvlJc w:val="left"/>
      <w:pPr>
        <w:ind w:left="7009" w:hanging="360"/>
      </w:pPr>
    </w:lvl>
    <w:lvl w:ilvl="8" w:tplc="0409001B" w:tentative="1">
      <w:start w:val="1"/>
      <w:numFmt w:val="lowerRoman"/>
      <w:lvlText w:val="%9."/>
      <w:lvlJc w:val="right"/>
      <w:pPr>
        <w:ind w:left="7729" w:hanging="180"/>
      </w:pPr>
    </w:lvl>
  </w:abstractNum>
  <w:num w:numId="1" w16cid:durableId="1575431935">
    <w:abstractNumId w:val="0"/>
  </w:num>
  <w:num w:numId="2" w16cid:durableId="115373195">
    <w:abstractNumId w:val="1"/>
  </w:num>
  <w:num w:numId="3" w16cid:durableId="1405955044">
    <w:abstractNumId w:val="2"/>
  </w:num>
  <w:num w:numId="4" w16cid:durableId="914700520">
    <w:abstractNumId w:val="3"/>
  </w:num>
  <w:num w:numId="5" w16cid:durableId="1790052729">
    <w:abstractNumId w:val="8"/>
  </w:num>
  <w:num w:numId="6" w16cid:durableId="322780170">
    <w:abstractNumId w:val="4"/>
  </w:num>
  <w:num w:numId="7" w16cid:durableId="1165514369">
    <w:abstractNumId w:val="5"/>
  </w:num>
  <w:num w:numId="8" w16cid:durableId="394739098">
    <w:abstractNumId w:val="6"/>
  </w:num>
  <w:num w:numId="9" w16cid:durableId="1542984016">
    <w:abstractNumId w:val="7"/>
  </w:num>
  <w:num w:numId="10" w16cid:durableId="726879311">
    <w:abstractNumId w:val="9"/>
  </w:num>
  <w:num w:numId="11" w16cid:durableId="1247109011">
    <w:abstractNumId w:val="10"/>
  </w:num>
  <w:num w:numId="12" w16cid:durableId="423652128">
    <w:abstractNumId w:val="11"/>
  </w:num>
  <w:num w:numId="13" w16cid:durableId="367996362">
    <w:abstractNumId w:val="12"/>
  </w:num>
  <w:num w:numId="14" w16cid:durableId="64645543">
    <w:abstractNumId w:val="13"/>
  </w:num>
  <w:num w:numId="15" w16cid:durableId="1772774312">
    <w:abstractNumId w:val="14"/>
  </w:num>
  <w:num w:numId="16" w16cid:durableId="134026912">
    <w:abstractNumId w:val="15"/>
  </w:num>
  <w:num w:numId="17" w16cid:durableId="1335500677">
    <w:abstractNumId w:val="16"/>
  </w:num>
  <w:num w:numId="18" w16cid:durableId="1013604210">
    <w:abstractNumId w:val="17"/>
  </w:num>
  <w:num w:numId="19" w16cid:durableId="941768524">
    <w:abstractNumId w:val="20"/>
  </w:num>
  <w:num w:numId="20" w16cid:durableId="87391138">
    <w:abstractNumId w:val="29"/>
  </w:num>
  <w:num w:numId="21" w16cid:durableId="1210875018">
    <w:abstractNumId w:val="24"/>
  </w:num>
  <w:num w:numId="22" w16cid:durableId="245723481">
    <w:abstractNumId w:val="26"/>
  </w:num>
  <w:num w:numId="23" w16cid:durableId="977613585">
    <w:abstractNumId w:val="25"/>
  </w:num>
  <w:num w:numId="24" w16cid:durableId="1671254423">
    <w:abstractNumId w:val="30"/>
  </w:num>
  <w:num w:numId="25" w16cid:durableId="1662926798">
    <w:abstractNumId w:val="23"/>
  </w:num>
  <w:num w:numId="26" w16cid:durableId="117190479">
    <w:abstractNumId w:val="27"/>
  </w:num>
  <w:num w:numId="27" w16cid:durableId="803425901">
    <w:abstractNumId w:val="28"/>
  </w:num>
  <w:num w:numId="28" w16cid:durableId="1871143949">
    <w:abstractNumId w:val="22"/>
  </w:num>
  <w:num w:numId="29" w16cid:durableId="164974536">
    <w:abstractNumId w:val="32"/>
  </w:num>
  <w:num w:numId="30" w16cid:durableId="58797320">
    <w:abstractNumId w:val="21"/>
  </w:num>
  <w:num w:numId="31" w16cid:durableId="769660374">
    <w:abstractNumId w:val="31"/>
  </w:num>
  <w:num w:numId="32" w16cid:durableId="644160029">
    <w:abstractNumId w:val="18"/>
  </w:num>
  <w:num w:numId="33" w16cid:durableId="1854176143">
    <w:abstractNumId w:val="33"/>
  </w:num>
  <w:num w:numId="34" w16cid:durableId="19052154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BA"/>
    <w:rsid w:val="00035534"/>
    <w:rsid w:val="0006071F"/>
    <w:rsid w:val="000C15F5"/>
    <w:rsid w:val="000E7AA2"/>
    <w:rsid w:val="000F7292"/>
    <w:rsid w:val="00106172"/>
    <w:rsid w:val="00110BC2"/>
    <w:rsid w:val="001411BA"/>
    <w:rsid w:val="001635CC"/>
    <w:rsid w:val="001A5117"/>
    <w:rsid w:val="001B2A85"/>
    <w:rsid w:val="001D67CD"/>
    <w:rsid w:val="00297D92"/>
    <w:rsid w:val="002D5805"/>
    <w:rsid w:val="002F6406"/>
    <w:rsid w:val="00322E86"/>
    <w:rsid w:val="00352B83"/>
    <w:rsid w:val="003650ED"/>
    <w:rsid w:val="003B54B0"/>
    <w:rsid w:val="003E57F1"/>
    <w:rsid w:val="00432CF6"/>
    <w:rsid w:val="0045194D"/>
    <w:rsid w:val="00501733"/>
    <w:rsid w:val="00501CC3"/>
    <w:rsid w:val="005116BA"/>
    <w:rsid w:val="0051700E"/>
    <w:rsid w:val="00595982"/>
    <w:rsid w:val="00692A4E"/>
    <w:rsid w:val="00710E4B"/>
    <w:rsid w:val="00725028"/>
    <w:rsid w:val="0078067E"/>
    <w:rsid w:val="00785422"/>
    <w:rsid w:val="007B7968"/>
    <w:rsid w:val="007C3FB5"/>
    <w:rsid w:val="008123DF"/>
    <w:rsid w:val="00893CD2"/>
    <w:rsid w:val="008D5C20"/>
    <w:rsid w:val="00936E8D"/>
    <w:rsid w:val="00993EF3"/>
    <w:rsid w:val="009C0230"/>
    <w:rsid w:val="009C3C89"/>
    <w:rsid w:val="009E4DFA"/>
    <w:rsid w:val="00A02584"/>
    <w:rsid w:val="00A4508A"/>
    <w:rsid w:val="00A81AD2"/>
    <w:rsid w:val="00A85F61"/>
    <w:rsid w:val="00A916C9"/>
    <w:rsid w:val="00AE1E9B"/>
    <w:rsid w:val="00B53AF1"/>
    <w:rsid w:val="00B635E0"/>
    <w:rsid w:val="00B7674F"/>
    <w:rsid w:val="00BE01E9"/>
    <w:rsid w:val="00BE705D"/>
    <w:rsid w:val="00C010D1"/>
    <w:rsid w:val="00C061F2"/>
    <w:rsid w:val="00C64B58"/>
    <w:rsid w:val="00CB740B"/>
    <w:rsid w:val="00D36955"/>
    <w:rsid w:val="00DD3692"/>
    <w:rsid w:val="00E0517A"/>
    <w:rsid w:val="00E3577B"/>
    <w:rsid w:val="00E42FF3"/>
    <w:rsid w:val="00E8575A"/>
    <w:rsid w:val="00EB6A30"/>
    <w:rsid w:val="00F16283"/>
    <w:rsid w:val="00F7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0E6F1"/>
  <w15:chartTrackingRefBased/>
  <w15:docId w15:val="{E831278B-8D9E-664A-B722-E27CA266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A4E"/>
    <w:pPr>
      <w:spacing w:before="200" w:after="100" w:line="360" w:lineRule="auto"/>
      <w:ind w:firstLine="709"/>
      <w:contextualSpacing/>
      <w:jc w:val="both"/>
    </w:pPr>
    <w:rPr>
      <w:rFonts w:ascii="Alegreya" w:hAnsi="Alegrey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577B"/>
    <w:pPr>
      <w:pageBreakBefore/>
      <w:spacing w:after="300"/>
      <w:ind w:left="1247" w:firstLine="0"/>
      <w:outlineLvl w:val="0"/>
    </w:pPr>
    <w:rPr>
      <w:rFonts w:cs="Times New Roman (Corpo CS)"/>
      <w:b/>
      <w:caps/>
      <w:sz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F6406"/>
    <w:pPr>
      <w:numPr>
        <w:numId w:val="33"/>
      </w:numPr>
      <w:ind w:left="1967" w:hanging="357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01CC3"/>
    <w:pPr>
      <w:outlineLvl w:val="2"/>
    </w:pPr>
    <w:rPr>
      <w:b w:val="0"/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01CC3"/>
    <w:pPr>
      <w:outlineLvl w:val="3"/>
    </w:pPr>
    <w:rPr>
      <w:b/>
      <w:i w:val="0"/>
      <w:caps w:val="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06172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1411BA"/>
    <w:pPr>
      <w:outlineLvl w:val="5"/>
    </w:pPr>
    <w:rPr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411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1411BA"/>
    <w:pPr>
      <w:spacing w:before="0" w:after="40" w:line="240" w:lineRule="auto"/>
      <w:ind w:firstLine="0"/>
      <w:contextualSpacing w:val="0"/>
    </w:pPr>
    <w:rPr>
      <w:rFonts w:ascii="Alegreya Sans" w:hAnsi="Alegreya San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11BA"/>
    <w:rPr>
      <w:rFonts w:ascii="Alegreya Sans" w:hAnsi="Alegreya Sa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16BA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unhideWhenUsed/>
    <w:rsid w:val="00106172"/>
    <w:pPr>
      <w:tabs>
        <w:tab w:val="center" w:pos="4252"/>
        <w:tab w:val="right" w:pos="8504"/>
      </w:tabs>
      <w:spacing w:line="240" w:lineRule="auto"/>
      <w:ind w:firstLine="0"/>
    </w:pPr>
    <w:rPr>
      <w:rFonts w:ascii="Alegreya Sans" w:hAnsi="Alegreya Sans" w:cs="Times New Roman (Corpo CS)"/>
      <w:sz w:val="20"/>
      <w14:numForm w14:val="oldStyle"/>
    </w:rPr>
  </w:style>
  <w:style w:type="character" w:customStyle="1" w:styleId="FooterChar">
    <w:name w:val="Footer Char"/>
    <w:basedOn w:val="DefaultParagraphFont"/>
    <w:link w:val="Footer"/>
    <w:uiPriority w:val="99"/>
    <w:rsid w:val="00106172"/>
    <w:rPr>
      <w:rFonts w:ascii="Alegreya Sans" w:hAnsi="Alegreya Sans" w:cs="Times New Roman (Corpo CS)"/>
      <w:sz w:val="20"/>
      <w14:numForm w14:val="oldStyle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BE705D"/>
    <w:pPr>
      <w:spacing w:before="100" w:line="240" w:lineRule="auto"/>
      <w:ind w:left="2268" w:firstLine="0"/>
      <w:contextualSpacing w:val="0"/>
    </w:pPr>
    <w:rPr>
      <w:iCs/>
      <w:noProof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BE705D"/>
    <w:rPr>
      <w:rFonts w:ascii="Alegreya" w:hAnsi="Alegreya"/>
      <w:iCs/>
      <w:noProof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577B"/>
    <w:rPr>
      <w:rFonts w:ascii="Alegreya" w:hAnsi="Alegreya" w:cs="Times New Roman (Corpo CS)"/>
      <w:b/>
      <w:caps/>
      <w:sz w:val="28"/>
    </w:rPr>
  </w:style>
  <w:style w:type="paragraph" w:styleId="Title">
    <w:name w:val="Title"/>
    <w:basedOn w:val="Heading1"/>
    <w:next w:val="Normal"/>
    <w:link w:val="TitleChar"/>
    <w:uiPriority w:val="10"/>
    <w:rsid w:val="005116BA"/>
  </w:style>
  <w:style w:type="character" w:customStyle="1" w:styleId="TitleChar">
    <w:name w:val="Title Char"/>
    <w:basedOn w:val="DefaultParagraphFont"/>
    <w:link w:val="Title"/>
    <w:uiPriority w:val="10"/>
    <w:rsid w:val="005116BA"/>
    <w:rPr>
      <w:rFonts w:ascii="Alegreya" w:hAnsi="Alegreya"/>
    </w:rPr>
  </w:style>
  <w:style w:type="paragraph" w:styleId="Subtitle">
    <w:name w:val="Subtitle"/>
    <w:basedOn w:val="Quote"/>
    <w:next w:val="Normal"/>
    <w:link w:val="SubtitleChar"/>
    <w:uiPriority w:val="11"/>
    <w:rsid w:val="00501CC3"/>
  </w:style>
  <w:style w:type="character" w:customStyle="1" w:styleId="SubtitleChar">
    <w:name w:val="Subtitle Char"/>
    <w:basedOn w:val="DefaultParagraphFont"/>
    <w:link w:val="Subtitle"/>
    <w:uiPriority w:val="11"/>
    <w:rsid w:val="00501CC3"/>
    <w:rPr>
      <w:rFonts w:ascii="Alegreya" w:hAnsi="Alegreya"/>
      <w:iCs/>
      <w:sz w:val="20"/>
    </w:rPr>
  </w:style>
  <w:style w:type="character" w:styleId="Emphasis">
    <w:name w:val="Emphasis"/>
    <w:basedOn w:val="DefaultParagraphFont"/>
    <w:uiPriority w:val="20"/>
    <w:rsid w:val="00501CC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F6406"/>
    <w:rPr>
      <w:rFonts w:ascii="Alegreya" w:hAnsi="Alegreya" w:cs="Times New Roman (Corpo CS)"/>
      <w:b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501CC3"/>
    <w:rPr>
      <w:rFonts w:ascii="Alegreya" w:hAnsi="Alegreya" w:cs="Times New Roman (Corpo CS)"/>
      <w:i/>
      <w:caps/>
    </w:rPr>
  </w:style>
  <w:style w:type="character" w:customStyle="1" w:styleId="Heading4Char">
    <w:name w:val="Heading 4 Char"/>
    <w:basedOn w:val="DefaultParagraphFont"/>
    <w:link w:val="Heading4"/>
    <w:uiPriority w:val="9"/>
    <w:rsid w:val="00501CC3"/>
    <w:rPr>
      <w:rFonts w:ascii="Alegreya" w:hAnsi="Alegreya" w:cs="Times New Roman (Corpo CS)"/>
      <w:b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106172"/>
    <w:pPr>
      <w:spacing w:line="240" w:lineRule="auto"/>
      <w:jc w:val="left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10617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06172"/>
    <w:rPr>
      <w:rFonts w:ascii="Alegreya" w:hAnsi="Alegreya" w:cs="Times New Roman (Corpo CS)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1411BA"/>
    <w:rPr>
      <w:rFonts w:ascii="Alegreya" w:hAnsi="Alegreya" w:cs="Times New Roman (Corpo CS)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411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C3FB5"/>
    <w:pPr>
      <w:spacing w:before="0" w:after="200" w:line="276" w:lineRule="auto"/>
      <w:ind w:left="720" w:firstLine="0"/>
      <w:jc w:val="left"/>
    </w:pPr>
    <w:rPr>
      <w:rFonts w:asciiTheme="minorHAnsi" w:hAnsiTheme="minorHAnsi"/>
      <w:sz w:val="22"/>
      <w:szCs w:val="22"/>
    </w:rPr>
  </w:style>
  <w:style w:type="paragraph" w:styleId="Revision">
    <w:name w:val="Revision"/>
    <w:hidden/>
    <w:uiPriority w:val="99"/>
    <w:semiHidden/>
    <w:rsid w:val="00C010D1"/>
    <w:rPr>
      <w:rFonts w:ascii="Alegreya" w:hAnsi="Alegreya"/>
    </w:rPr>
  </w:style>
  <w:style w:type="character" w:styleId="CommentReference">
    <w:name w:val="annotation reference"/>
    <w:basedOn w:val="DefaultParagraphFont"/>
    <w:uiPriority w:val="99"/>
    <w:semiHidden/>
    <w:unhideWhenUsed/>
    <w:rsid w:val="00322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E86"/>
    <w:rPr>
      <w:rFonts w:ascii="Alegreya" w:hAnsi="Alegre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E86"/>
    <w:rPr>
      <w:rFonts w:ascii="Alegreya" w:hAnsi="Alegreya"/>
      <w:b/>
      <w:bCs/>
      <w:sz w:val="20"/>
      <w:szCs w:val="20"/>
    </w:rPr>
  </w:style>
  <w:style w:type="numbering" w:customStyle="1" w:styleId="CurrentList1">
    <w:name w:val="Current List1"/>
    <w:uiPriority w:val="99"/>
    <w:rsid w:val="00F743CD"/>
    <w:pPr>
      <w:numPr>
        <w:numId w:val="32"/>
      </w:numPr>
    </w:pPr>
  </w:style>
  <w:style w:type="numbering" w:customStyle="1" w:styleId="CurrentList2">
    <w:name w:val="Current List2"/>
    <w:uiPriority w:val="99"/>
    <w:rsid w:val="00F743CD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FE18BF-CD1D-FB42-B084-63E0C0D2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Bernardo Vasconcelos</cp:lastModifiedBy>
  <cp:revision>21</cp:revision>
  <dcterms:created xsi:type="dcterms:W3CDTF">2022-07-21T23:49:00Z</dcterms:created>
  <dcterms:modified xsi:type="dcterms:W3CDTF">2022-07-22T14:50:00Z</dcterms:modified>
</cp:coreProperties>
</file>